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pict>
          <v:shape type="#_x0000_t75" style="position:absolute;margin-left:1.13687e-013pt;margin-top:-0.36pt;width:595.44pt;height:842.4pt;mso-position-horizontal-relative:page;mso-position-vertical-relative:page;z-index:-16">
            <v:imagedata o:title="" r:id="rId4"/>
          </v:shape>
        </w:pict>
      </w:r>
      <w:r>
        <w:rPr>
          <w:sz w:val="20"/>
          <w:szCs w:val="20"/>
        </w:rPr>
      </w:r>
    </w:p>
    <w:sectPr>
      <w:type w:val="continuous"/>
      <w:pgSz w:w="11920" w:h="16860"/>
      <w:pgMar w:top="1580" w:bottom="280" w:left="168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